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34" w:rsidRPr="00085534" w:rsidRDefault="00085534" w:rsidP="003B48C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85534">
        <w:rPr>
          <w:rFonts w:ascii="Times New Roman" w:hAnsi="Times New Roman"/>
          <w:sz w:val="28"/>
          <w:szCs w:val="28"/>
        </w:rPr>
        <w:t>Київський національний університет імені Тараса Шевченка</w:t>
      </w: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A09D7" w:rsidRPr="003B48C6" w:rsidRDefault="00CA09D7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48C6">
        <w:rPr>
          <w:rFonts w:ascii="Times New Roman" w:hAnsi="Times New Roman"/>
          <w:b/>
          <w:sz w:val="28"/>
          <w:szCs w:val="28"/>
        </w:rPr>
        <w:t>ТЕХНІЧНЕ ЗАВДАННЯ</w:t>
      </w:r>
    </w:p>
    <w:p w:rsidR="00CA09D7" w:rsidRPr="003B48C6" w:rsidRDefault="00CA09D7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48C6">
        <w:rPr>
          <w:rFonts w:ascii="Times New Roman" w:hAnsi="Times New Roman"/>
          <w:b/>
          <w:sz w:val="28"/>
          <w:szCs w:val="28"/>
        </w:rPr>
        <w:t>на виконання науково-технічної роботи</w:t>
      </w:r>
    </w:p>
    <w:p w:rsidR="00CA09D7" w:rsidRPr="003B48C6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48C6">
        <w:rPr>
          <w:rFonts w:ascii="Times New Roman" w:hAnsi="Times New Roman"/>
          <w:b/>
          <w:sz w:val="28"/>
          <w:szCs w:val="28"/>
        </w:rPr>
        <w:t xml:space="preserve"> </w:t>
      </w:r>
      <w:r w:rsidR="00CA09D7" w:rsidRPr="003B48C6">
        <w:rPr>
          <w:rFonts w:ascii="Times New Roman" w:hAnsi="Times New Roman"/>
          <w:b/>
          <w:sz w:val="28"/>
          <w:szCs w:val="28"/>
        </w:rPr>
        <w:t>«Створення ав</w:t>
      </w:r>
      <w:r w:rsidR="00941E9D">
        <w:rPr>
          <w:rFonts w:ascii="Times New Roman" w:hAnsi="Times New Roman"/>
          <w:b/>
          <w:sz w:val="28"/>
          <w:szCs w:val="28"/>
        </w:rPr>
        <w:t>то</w:t>
      </w:r>
      <w:bookmarkStart w:id="0" w:name="_GoBack"/>
      <w:bookmarkEnd w:id="0"/>
      <w:r w:rsidR="00CA09D7" w:rsidRPr="003B48C6">
        <w:rPr>
          <w:rFonts w:ascii="Times New Roman" w:hAnsi="Times New Roman"/>
          <w:b/>
          <w:sz w:val="28"/>
          <w:szCs w:val="28"/>
        </w:rPr>
        <w:t>матизованої інформаційної системи «Електронна бібліотека»</w:t>
      </w:r>
    </w:p>
    <w:p w:rsidR="00085534" w:rsidRDefault="00085534" w:rsidP="00085534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085534" w:rsidRDefault="00085534" w:rsidP="00085534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551DD1" w:rsidRDefault="00085534" w:rsidP="00085534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Виконавці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85534" w:rsidRDefault="00085534" w:rsidP="00085534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Семенов Руслан</w:t>
      </w:r>
    </w:p>
    <w:p w:rsidR="00085534" w:rsidRDefault="00085534" w:rsidP="00085534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Карабін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Леся</w:t>
      </w:r>
    </w:p>
    <w:p w:rsidR="00085534" w:rsidRDefault="00085534" w:rsidP="00085534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Шликов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Максим</w:t>
      </w:r>
    </w:p>
    <w:p w:rsidR="00085534" w:rsidRPr="003B48C6" w:rsidRDefault="00085534" w:rsidP="00085534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Максай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Андрій</w:t>
      </w:r>
      <w:proofErr w:type="spellEnd"/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85534" w:rsidRDefault="0008553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85534" w:rsidRDefault="00085534" w:rsidP="00085534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085534" w:rsidRPr="00085534" w:rsidRDefault="00085534" w:rsidP="003B48C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85534">
        <w:rPr>
          <w:rFonts w:ascii="Times New Roman" w:hAnsi="Times New Roman"/>
          <w:sz w:val="28"/>
          <w:szCs w:val="28"/>
        </w:rPr>
        <w:t>Київ-2012</w:t>
      </w:r>
    </w:p>
    <w:p w:rsidR="00085534" w:rsidRDefault="00085534">
      <w:pPr>
        <w:widowControl/>
        <w:autoSpaceDE/>
        <w:autoSpaceDN/>
        <w:adjustRightInd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CA09D7" w:rsidRPr="003B48C6" w:rsidRDefault="006A3E24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48C6">
        <w:rPr>
          <w:rFonts w:ascii="Times New Roman" w:hAnsi="Times New Roman"/>
          <w:b/>
          <w:sz w:val="28"/>
          <w:szCs w:val="28"/>
          <w:u w:val="single"/>
        </w:rPr>
        <w:lastRenderedPageBreak/>
        <w:t>1. Терміни</w:t>
      </w:r>
      <w:r w:rsidR="00786EE9">
        <w:rPr>
          <w:rFonts w:ascii="Times New Roman" w:hAnsi="Times New Roman"/>
          <w:b/>
          <w:sz w:val="28"/>
          <w:szCs w:val="28"/>
          <w:u w:val="single"/>
        </w:rPr>
        <w:t xml:space="preserve"> та підстави</w:t>
      </w:r>
      <w:r w:rsidRPr="003B48C6">
        <w:rPr>
          <w:rFonts w:ascii="Times New Roman" w:hAnsi="Times New Roman"/>
          <w:b/>
          <w:sz w:val="28"/>
          <w:szCs w:val="28"/>
          <w:u w:val="single"/>
        </w:rPr>
        <w:t xml:space="preserve"> проведення роботи</w:t>
      </w:r>
    </w:p>
    <w:p w:rsidR="00662815" w:rsidRDefault="00786EE9" w:rsidP="00662815">
      <w:pPr>
        <w:pStyle w:val="a8"/>
        <w:numPr>
          <w:ilvl w:val="0"/>
          <w:numId w:val="20"/>
        </w:numPr>
        <w:spacing w:line="360" w:lineRule="auto"/>
        <w:ind w:hanging="1144"/>
        <w:rPr>
          <w:rFonts w:ascii="Times New Roman" w:hAnsi="Times New Roman"/>
          <w:sz w:val="28"/>
          <w:szCs w:val="28"/>
        </w:rPr>
      </w:pPr>
      <w:r w:rsidRPr="00786EE9">
        <w:rPr>
          <w:rFonts w:ascii="Times New Roman" w:hAnsi="Times New Roman"/>
          <w:sz w:val="28"/>
          <w:szCs w:val="28"/>
        </w:rPr>
        <w:t>Підстава проведення роботи:</w:t>
      </w:r>
    </w:p>
    <w:p w:rsidR="00786EE9" w:rsidRPr="00662815" w:rsidRDefault="00786EE9" w:rsidP="00662815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662815">
        <w:rPr>
          <w:rFonts w:ascii="Times New Roman" w:hAnsi="Times New Roman"/>
          <w:sz w:val="28"/>
          <w:szCs w:val="28"/>
        </w:rPr>
        <w:t>Робоча програма курсу «Інформаційні мережі».</w:t>
      </w:r>
    </w:p>
    <w:p w:rsidR="00662815" w:rsidRDefault="00786EE9" w:rsidP="00662815">
      <w:pPr>
        <w:pStyle w:val="a8"/>
        <w:numPr>
          <w:ilvl w:val="0"/>
          <w:numId w:val="20"/>
        </w:numPr>
        <w:spacing w:line="360" w:lineRule="auto"/>
        <w:ind w:left="1418" w:hanging="11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Терміни проведення роботи:</w:t>
      </w:r>
    </w:p>
    <w:p w:rsidR="00CA09D7" w:rsidRPr="00662815" w:rsidRDefault="00CA09D7" w:rsidP="00662815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662815">
        <w:rPr>
          <w:rFonts w:ascii="Times New Roman" w:hAnsi="Times New Roman"/>
          <w:sz w:val="28"/>
          <w:szCs w:val="28"/>
        </w:rPr>
        <w:t xml:space="preserve">Початок </w:t>
      </w:r>
      <w:r w:rsidRPr="00662815">
        <w:rPr>
          <w:rFonts w:ascii="Times New Roman" w:hAnsi="Times New Roman"/>
          <w:sz w:val="28"/>
          <w:szCs w:val="28"/>
        </w:rPr>
        <w:noBreakHyphen/>
        <w:t xml:space="preserve"> </w:t>
      </w:r>
      <w:r w:rsidRPr="00662815">
        <w:rPr>
          <w:rFonts w:ascii="Times New Roman" w:hAnsi="Times New Roman"/>
          <w:sz w:val="28"/>
          <w:szCs w:val="28"/>
        </w:rPr>
        <w:tab/>
        <w:t>09.10.2012;</w:t>
      </w:r>
      <w:r w:rsidR="00786EE9" w:rsidRPr="00662815">
        <w:rPr>
          <w:rFonts w:ascii="Times New Roman" w:hAnsi="Times New Roman"/>
          <w:sz w:val="28"/>
          <w:szCs w:val="28"/>
        </w:rPr>
        <w:br/>
      </w:r>
      <w:r w:rsidRPr="00662815">
        <w:rPr>
          <w:rFonts w:ascii="Times New Roman" w:hAnsi="Times New Roman"/>
          <w:sz w:val="28"/>
          <w:szCs w:val="28"/>
        </w:rPr>
        <w:t xml:space="preserve">Закінчення </w:t>
      </w:r>
      <w:r w:rsidRPr="00662815">
        <w:rPr>
          <w:rFonts w:ascii="Times New Roman" w:hAnsi="Times New Roman"/>
          <w:sz w:val="28"/>
          <w:szCs w:val="28"/>
        </w:rPr>
        <w:noBreakHyphen/>
      </w:r>
      <w:r w:rsidR="006A3E24" w:rsidRPr="00662815">
        <w:rPr>
          <w:rFonts w:ascii="Times New Roman" w:hAnsi="Times New Roman"/>
          <w:sz w:val="28"/>
          <w:szCs w:val="28"/>
        </w:rPr>
        <w:tab/>
      </w:r>
      <w:r w:rsidRPr="00662815">
        <w:rPr>
          <w:rFonts w:ascii="Times New Roman" w:hAnsi="Times New Roman"/>
          <w:sz w:val="28"/>
          <w:szCs w:val="28"/>
        </w:rPr>
        <w:t>18.12.2012.</w:t>
      </w:r>
    </w:p>
    <w:p w:rsidR="00CA09D7" w:rsidRPr="003B48C6" w:rsidRDefault="00CA09D7" w:rsidP="003B48C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A09D7" w:rsidRPr="003B48C6" w:rsidRDefault="00CA09D7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48C6">
        <w:rPr>
          <w:rFonts w:ascii="Times New Roman" w:hAnsi="Times New Roman"/>
          <w:b/>
          <w:sz w:val="28"/>
          <w:szCs w:val="28"/>
          <w:u w:val="single"/>
        </w:rPr>
        <w:t xml:space="preserve">2. Мета і вихідні дані для проведення </w:t>
      </w:r>
      <w:bookmarkStart w:id="1" w:name="OCRUncertain470"/>
      <w:r w:rsidRPr="003B48C6">
        <w:rPr>
          <w:rFonts w:ascii="Times New Roman" w:hAnsi="Times New Roman"/>
          <w:b/>
          <w:sz w:val="28"/>
          <w:szCs w:val="28"/>
          <w:u w:val="single"/>
        </w:rPr>
        <w:t>р</w:t>
      </w:r>
      <w:bookmarkEnd w:id="1"/>
      <w:r w:rsidRPr="003B48C6">
        <w:rPr>
          <w:rFonts w:ascii="Times New Roman" w:hAnsi="Times New Roman"/>
          <w:b/>
          <w:sz w:val="28"/>
          <w:szCs w:val="28"/>
          <w:u w:val="single"/>
        </w:rPr>
        <w:t>обіт</w:t>
      </w:r>
    </w:p>
    <w:p w:rsidR="00046897" w:rsidRPr="003B48C6" w:rsidRDefault="00046897" w:rsidP="003B48C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48C6">
        <w:rPr>
          <w:rFonts w:ascii="Times New Roman" w:hAnsi="Times New Roman"/>
          <w:sz w:val="28"/>
          <w:szCs w:val="28"/>
          <w:u w:val="single"/>
        </w:rPr>
        <w:t>Метою проекту</w:t>
      </w:r>
      <w:r w:rsidRPr="003B48C6">
        <w:rPr>
          <w:rFonts w:ascii="Times New Roman" w:hAnsi="Times New Roman"/>
          <w:sz w:val="28"/>
          <w:szCs w:val="28"/>
        </w:rPr>
        <w:t xml:space="preserve"> є</w:t>
      </w:r>
      <w:r w:rsidR="00786EE9">
        <w:rPr>
          <w:rFonts w:ascii="Times New Roman" w:hAnsi="Times New Roman"/>
          <w:sz w:val="28"/>
          <w:szCs w:val="28"/>
        </w:rPr>
        <w:t xml:space="preserve"> покращення навчального процесу та самостійної роботи студентів шляхом</w:t>
      </w:r>
      <w:r w:rsidRPr="003B48C6">
        <w:rPr>
          <w:rFonts w:ascii="Times New Roman" w:hAnsi="Times New Roman"/>
          <w:sz w:val="28"/>
          <w:szCs w:val="28"/>
        </w:rPr>
        <w:t xml:space="preserve"> розроблення системи «Електронна бібліотека» з </w:t>
      </w:r>
      <w:r w:rsidR="001D79B5">
        <w:rPr>
          <w:rFonts w:ascii="Times New Roman" w:hAnsi="Times New Roman"/>
          <w:sz w:val="28"/>
          <w:szCs w:val="28"/>
        </w:rPr>
        <w:t>санкціонованим дистанційним доступом</w:t>
      </w:r>
      <w:r w:rsidRPr="003B48C6">
        <w:rPr>
          <w:rFonts w:ascii="Times New Roman" w:hAnsi="Times New Roman"/>
          <w:sz w:val="28"/>
          <w:szCs w:val="28"/>
        </w:rPr>
        <w:t xml:space="preserve"> для перегляду та зберігання </w:t>
      </w:r>
      <w:r w:rsidR="00786EE9">
        <w:rPr>
          <w:rFonts w:ascii="Times New Roman" w:hAnsi="Times New Roman"/>
          <w:sz w:val="28"/>
          <w:szCs w:val="28"/>
        </w:rPr>
        <w:t>матеріалів в електронному вигляді.</w:t>
      </w:r>
    </w:p>
    <w:p w:rsidR="00046897" w:rsidRPr="003B48C6" w:rsidRDefault="00046897" w:rsidP="003B48C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48C6">
        <w:rPr>
          <w:rFonts w:ascii="Times New Roman" w:hAnsi="Times New Roman"/>
          <w:sz w:val="28"/>
          <w:szCs w:val="28"/>
        </w:rPr>
        <w:t xml:space="preserve">В межах проекту передбачається розв’язати такі </w:t>
      </w:r>
      <w:r w:rsidRPr="003B48C6">
        <w:rPr>
          <w:rFonts w:ascii="Times New Roman" w:hAnsi="Times New Roman"/>
          <w:sz w:val="28"/>
          <w:szCs w:val="28"/>
          <w:u w:val="single"/>
        </w:rPr>
        <w:t>науково-технічні проблеми</w:t>
      </w:r>
      <w:r w:rsidRPr="003B48C6">
        <w:rPr>
          <w:rFonts w:ascii="Times New Roman" w:hAnsi="Times New Roman"/>
          <w:sz w:val="28"/>
          <w:szCs w:val="28"/>
        </w:rPr>
        <w:t xml:space="preserve"> та отримати такі </w:t>
      </w:r>
      <w:r w:rsidRPr="003B48C6">
        <w:rPr>
          <w:rFonts w:ascii="Times New Roman" w:hAnsi="Times New Roman"/>
          <w:sz w:val="28"/>
          <w:szCs w:val="28"/>
          <w:u w:val="single"/>
        </w:rPr>
        <w:t>результати</w:t>
      </w:r>
      <w:r w:rsidRPr="003B48C6">
        <w:rPr>
          <w:rFonts w:ascii="Times New Roman" w:hAnsi="Times New Roman"/>
          <w:sz w:val="28"/>
          <w:szCs w:val="28"/>
        </w:rPr>
        <w:t>:</w:t>
      </w:r>
    </w:p>
    <w:p w:rsidR="00046897" w:rsidRPr="003B48C6" w:rsidRDefault="00046897" w:rsidP="003B48C6">
      <w:pPr>
        <w:pStyle w:val="a8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48C6">
        <w:rPr>
          <w:rFonts w:ascii="Times New Roman" w:hAnsi="Times New Roman"/>
          <w:sz w:val="28"/>
          <w:szCs w:val="28"/>
        </w:rPr>
        <w:t>Забезпечення віддаленого доступу до ресурсів бібліотеки з визначеним інтерфейсом.</w:t>
      </w:r>
    </w:p>
    <w:p w:rsidR="00046897" w:rsidRPr="003B48C6" w:rsidRDefault="00046897" w:rsidP="003B48C6">
      <w:pPr>
        <w:pStyle w:val="a8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48C6">
        <w:rPr>
          <w:rFonts w:ascii="Times New Roman" w:hAnsi="Times New Roman"/>
          <w:sz w:val="28"/>
          <w:szCs w:val="28"/>
        </w:rPr>
        <w:t>Забезпечення наповнення та редагування вмісту бібліотеки.</w:t>
      </w:r>
    </w:p>
    <w:p w:rsidR="00046897" w:rsidRPr="003B48C6" w:rsidRDefault="00046897" w:rsidP="003B48C6">
      <w:pPr>
        <w:pStyle w:val="a8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48C6">
        <w:rPr>
          <w:rFonts w:ascii="Times New Roman" w:hAnsi="Times New Roman"/>
          <w:sz w:val="28"/>
          <w:szCs w:val="28"/>
        </w:rPr>
        <w:t>Забезпечення пошуку, перегляду та завантаження матеріалів бібліотеки.</w:t>
      </w:r>
    </w:p>
    <w:p w:rsidR="00087E39" w:rsidRPr="003B48C6" w:rsidRDefault="00087E39" w:rsidP="003B48C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48C6">
        <w:rPr>
          <w:rFonts w:ascii="Times New Roman" w:hAnsi="Times New Roman"/>
          <w:sz w:val="28"/>
          <w:szCs w:val="28"/>
          <w:u w:val="single"/>
        </w:rPr>
        <w:t>Науково-методичне забезпечення</w:t>
      </w:r>
    </w:p>
    <w:p w:rsidR="00087E39" w:rsidRPr="003B48C6" w:rsidRDefault="00087E39" w:rsidP="003B48C6">
      <w:pPr>
        <w:pStyle w:val="a8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B48C6">
        <w:rPr>
          <w:rFonts w:ascii="Times New Roman" w:hAnsi="Times New Roman"/>
          <w:sz w:val="28"/>
          <w:szCs w:val="28"/>
        </w:rPr>
        <w:t>Рябова</w:t>
      </w:r>
      <w:proofErr w:type="spellEnd"/>
      <w:r w:rsidRPr="003B48C6">
        <w:rPr>
          <w:rFonts w:ascii="Times New Roman" w:hAnsi="Times New Roman"/>
          <w:sz w:val="28"/>
          <w:szCs w:val="28"/>
        </w:rPr>
        <w:t> </w:t>
      </w:r>
      <w:r w:rsidR="00046897" w:rsidRPr="003B48C6">
        <w:rPr>
          <w:rFonts w:ascii="Times New Roman" w:hAnsi="Times New Roman"/>
          <w:sz w:val="28"/>
          <w:szCs w:val="28"/>
        </w:rPr>
        <w:t xml:space="preserve">С.В. 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Основы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информационного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поиска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Учеб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>.</w:t>
      </w:r>
      <w:r w:rsidRPr="003B48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пособие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студ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>.</w:t>
      </w:r>
      <w:r w:rsidRPr="003B48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всех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специальностей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>. Ч.1. /С.В.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Рябова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>.</w:t>
      </w:r>
      <w:r w:rsidRPr="003B48C6">
        <w:rPr>
          <w:rFonts w:ascii="Times New Roman" w:hAnsi="Times New Roman"/>
          <w:sz w:val="28"/>
          <w:szCs w:val="28"/>
        </w:rPr>
        <w:t xml:space="preserve"> </w:t>
      </w:r>
      <w:r w:rsidR="00046897" w:rsidRPr="003B48C6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Луганск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Изд-во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 xml:space="preserve"> ВНУ 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им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>.</w:t>
      </w:r>
      <w:r w:rsidRPr="003B48C6">
        <w:rPr>
          <w:rFonts w:ascii="Times New Roman" w:hAnsi="Times New Roman"/>
          <w:sz w:val="28"/>
          <w:szCs w:val="28"/>
        </w:rPr>
        <w:t> </w:t>
      </w:r>
      <w:r w:rsidR="00046897" w:rsidRPr="003B48C6">
        <w:rPr>
          <w:rFonts w:ascii="Times New Roman" w:hAnsi="Times New Roman"/>
          <w:sz w:val="28"/>
          <w:szCs w:val="28"/>
        </w:rPr>
        <w:t>В.</w:t>
      </w:r>
      <w:r w:rsidRPr="003B48C6">
        <w:rPr>
          <w:rFonts w:ascii="Times New Roman" w:hAnsi="Times New Roman"/>
          <w:sz w:val="28"/>
          <w:szCs w:val="28"/>
        </w:rPr>
        <w:t> </w:t>
      </w:r>
      <w:r w:rsidR="00046897" w:rsidRPr="003B48C6">
        <w:rPr>
          <w:rFonts w:ascii="Times New Roman" w:hAnsi="Times New Roman"/>
          <w:sz w:val="28"/>
          <w:szCs w:val="28"/>
        </w:rPr>
        <w:t xml:space="preserve">Даля, </w:t>
      </w:r>
      <w:r w:rsidRPr="003B48C6">
        <w:rPr>
          <w:rFonts w:ascii="Times New Roman" w:hAnsi="Times New Roman"/>
          <w:sz w:val="28"/>
          <w:szCs w:val="28"/>
        </w:rPr>
        <w:br/>
      </w:r>
      <w:r w:rsidR="00046897" w:rsidRPr="003B48C6">
        <w:rPr>
          <w:rFonts w:ascii="Times New Roman" w:hAnsi="Times New Roman"/>
          <w:sz w:val="28"/>
          <w:szCs w:val="28"/>
        </w:rPr>
        <w:t>2003. – 44с.</w:t>
      </w:r>
    </w:p>
    <w:p w:rsidR="00087E39" w:rsidRPr="003B48C6" w:rsidRDefault="00087E39" w:rsidP="003B48C6">
      <w:pPr>
        <w:pStyle w:val="a8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48C6">
        <w:rPr>
          <w:rFonts w:ascii="Times New Roman" w:hAnsi="Times New Roman"/>
          <w:sz w:val="28"/>
          <w:szCs w:val="28"/>
        </w:rPr>
        <w:t xml:space="preserve">ДСТУ </w:t>
      </w:r>
      <w:r w:rsidR="00046897" w:rsidRPr="003B48C6">
        <w:rPr>
          <w:rFonts w:ascii="Times New Roman" w:hAnsi="Times New Roman"/>
          <w:sz w:val="28"/>
          <w:szCs w:val="28"/>
        </w:rPr>
        <w:t>ГОСТ 7.1:2006.  Бібліо</w:t>
      </w:r>
      <w:r w:rsidRPr="003B48C6">
        <w:rPr>
          <w:rFonts w:ascii="Times New Roman" w:hAnsi="Times New Roman"/>
          <w:sz w:val="28"/>
          <w:szCs w:val="28"/>
        </w:rPr>
        <w:t>графічний  запис,  бібліографіч</w:t>
      </w:r>
      <w:r w:rsidR="00046897" w:rsidRPr="003B48C6">
        <w:rPr>
          <w:rFonts w:ascii="Times New Roman" w:hAnsi="Times New Roman"/>
          <w:sz w:val="28"/>
          <w:szCs w:val="28"/>
        </w:rPr>
        <w:t>ний опис. Загальні  вимоги  та прав</w:t>
      </w:r>
      <w:r w:rsidRPr="003B48C6">
        <w:rPr>
          <w:rFonts w:ascii="Times New Roman" w:hAnsi="Times New Roman"/>
          <w:sz w:val="28"/>
          <w:szCs w:val="28"/>
        </w:rPr>
        <w:t>ила  складання : метод. рекомен</w:t>
      </w:r>
      <w:r w:rsidR="00046897" w:rsidRPr="003B48C6">
        <w:rPr>
          <w:rFonts w:ascii="Times New Roman" w:hAnsi="Times New Roman"/>
          <w:sz w:val="28"/>
          <w:szCs w:val="28"/>
        </w:rPr>
        <w:t xml:space="preserve">дації з впровадження / уклали: 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Галевич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 xml:space="preserve"> О. К., </w:t>
      </w:r>
      <w:proofErr w:type="spellStart"/>
      <w:r w:rsidR="00046897" w:rsidRPr="003B48C6">
        <w:rPr>
          <w:rFonts w:ascii="Times New Roman" w:hAnsi="Times New Roman"/>
          <w:sz w:val="28"/>
          <w:szCs w:val="28"/>
        </w:rPr>
        <w:t>Штогрин</w:t>
      </w:r>
      <w:proofErr w:type="spellEnd"/>
      <w:r w:rsidR="00046897" w:rsidRPr="003B48C6">
        <w:rPr>
          <w:rFonts w:ascii="Times New Roman" w:hAnsi="Times New Roman"/>
          <w:sz w:val="28"/>
          <w:szCs w:val="28"/>
        </w:rPr>
        <w:t xml:space="preserve"> І. М. – Львів, 2008. – 20 с.</w:t>
      </w:r>
    </w:p>
    <w:p w:rsidR="00CA09D7" w:rsidRPr="003B48C6" w:rsidRDefault="00087E39" w:rsidP="003B48C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48C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A09D7" w:rsidRPr="003B48C6">
        <w:rPr>
          <w:rFonts w:ascii="Times New Roman" w:hAnsi="Times New Roman"/>
          <w:sz w:val="28"/>
          <w:szCs w:val="28"/>
          <w:u w:val="single"/>
        </w:rPr>
        <w:t>Матеріально-технічне забезпечення</w:t>
      </w:r>
      <w:r w:rsidR="00CA09D7" w:rsidRPr="003B48C6">
        <w:rPr>
          <w:rFonts w:ascii="Times New Roman" w:hAnsi="Times New Roman"/>
          <w:sz w:val="28"/>
          <w:szCs w:val="28"/>
        </w:rPr>
        <w:t>:</w:t>
      </w:r>
    </w:p>
    <w:p w:rsidR="00087E39" w:rsidRPr="003B48C6" w:rsidRDefault="00087E39" w:rsidP="003B48C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3B48C6">
        <w:rPr>
          <w:rFonts w:ascii="Times New Roman" w:hAnsi="Times New Roman"/>
          <w:sz w:val="28"/>
          <w:szCs w:val="28"/>
        </w:rPr>
        <w:t xml:space="preserve">Для виконання робіт автори повністю забезпечені комп’ютерною технікою. В наявності зокрема сервер для підтримки клієнт-серверної </w:t>
      </w:r>
      <w:r w:rsidRPr="003B48C6">
        <w:rPr>
          <w:rFonts w:ascii="Times New Roman" w:hAnsi="Times New Roman"/>
          <w:sz w:val="28"/>
          <w:szCs w:val="28"/>
        </w:rPr>
        <w:lastRenderedPageBreak/>
        <w:t>технології.</w:t>
      </w:r>
    </w:p>
    <w:p w:rsidR="00087E39" w:rsidRPr="003B48C6" w:rsidRDefault="00087E39" w:rsidP="003B48C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48C6">
        <w:rPr>
          <w:rFonts w:ascii="Times New Roman" w:hAnsi="Times New Roman"/>
          <w:sz w:val="28"/>
          <w:szCs w:val="28"/>
          <w:u w:val="single"/>
        </w:rPr>
        <w:t>Кадрове забезпечення:</w:t>
      </w:r>
    </w:p>
    <w:p w:rsidR="00CA09D7" w:rsidRPr="003B48C6" w:rsidRDefault="00CA09D7" w:rsidP="003B48C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3B48C6">
        <w:rPr>
          <w:rFonts w:ascii="Times New Roman" w:hAnsi="Times New Roman"/>
          <w:sz w:val="28"/>
          <w:szCs w:val="28"/>
        </w:rPr>
        <w:t xml:space="preserve">До виконання роботи залучено </w:t>
      </w:r>
      <w:r w:rsidR="006A3E24" w:rsidRPr="003B48C6">
        <w:rPr>
          <w:rFonts w:ascii="Times New Roman" w:hAnsi="Times New Roman"/>
          <w:sz w:val="28"/>
          <w:szCs w:val="28"/>
        </w:rPr>
        <w:t>4</w:t>
      </w:r>
      <w:r w:rsidRPr="003B48C6">
        <w:rPr>
          <w:rFonts w:ascii="Times New Roman" w:hAnsi="Times New Roman"/>
          <w:sz w:val="28"/>
          <w:szCs w:val="28"/>
        </w:rPr>
        <w:t xml:space="preserve"> </w:t>
      </w:r>
      <w:r w:rsidR="006A3E24" w:rsidRPr="003B48C6">
        <w:rPr>
          <w:rFonts w:ascii="Times New Roman" w:hAnsi="Times New Roman"/>
          <w:sz w:val="28"/>
          <w:szCs w:val="28"/>
        </w:rPr>
        <w:t>студенти факультету кібернетики</w:t>
      </w:r>
      <w:r w:rsidRPr="003B48C6">
        <w:rPr>
          <w:rFonts w:ascii="Times New Roman" w:hAnsi="Times New Roman"/>
          <w:sz w:val="28"/>
          <w:szCs w:val="28"/>
        </w:rPr>
        <w:t xml:space="preserve"> Київського національного університету імені Тараса Шевченка</w:t>
      </w:r>
      <w:r w:rsidR="006A3E24" w:rsidRPr="003B48C6">
        <w:rPr>
          <w:rFonts w:ascii="Times New Roman" w:hAnsi="Times New Roman"/>
          <w:sz w:val="28"/>
          <w:szCs w:val="28"/>
        </w:rPr>
        <w:t>.</w:t>
      </w:r>
    </w:p>
    <w:p w:rsidR="00087E39" w:rsidRPr="003B48C6" w:rsidRDefault="00087E39" w:rsidP="003B48C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CA09D7" w:rsidRPr="003B48C6" w:rsidRDefault="00CA09D7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48C6">
        <w:rPr>
          <w:rFonts w:ascii="Times New Roman" w:hAnsi="Times New Roman"/>
          <w:b/>
          <w:sz w:val="28"/>
          <w:szCs w:val="28"/>
          <w:u w:val="single"/>
        </w:rPr>
        <w:t>3. Е</w:t>
      </w:r>
      <w:bookmarkStart w:id="2" w:name="OCRUncertain472"/>
      <w:r w:rsidRPr="003B48C6">
        <w:rPr>
          <w:rFonts w:ascii="Times New Roman" w:hAnsi="Times New Roman"/>
          <w:b/>
          <w:sz w:val="28"/>
          <w:szCs w:val="28"/>
          <w:u w:val="single"/>
        </w:rPr>
        <w:t>т</w:t>
      </w:r>
      <w:bookmarkEnd w:id="2"/>
      <w:r w:rsidR="00046897" w:rsidRPr="003B48C6">
        <w:rPr>
          <w:rFonts w:ascii="Times New Roman" w:hAnsi="Times New Roman"/>
          <w:b/>
          <w:sz w:val="28"/>
          <w:szCs w:val="28"/>
          <w:u w:val="single"/>
        </w:rPr>
        <w:t>апи виконання роботи</w:t>
      </w: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09"/>
        <w:gridCol w:w="3119"/>
        <w:gridCol w:w="1418"/>
        <w:gridCol w:w="4393"/>
      </w:tblGrid>
      <w:tr w:rsidR="00CA09D7" w:rsidRPr="003B48C6" w:rsidTr="00087E39">
        <w:trPr>
          <w:trHeight w:val="119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09D7" w:rsidRPr="003B48C6" w:rsidRDefault="00CA09D7" w:rsidP="003B48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48C6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:rsidR="00CA09D7" w:rsidRPr="003B48C6" w:rsidRDefault="00CA09D7" w:rsidP="003B48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48C6">
              <w:rPr>
                <w:rFonts w:ascii="Times New Roman" w:hAnsi="Times New Roman"/>
                <w:sz w:val="28"/>
                <w:szCs w:val="28"/>
              </w:rPr>
              <w:t>етапу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09D7" w:rsidRPr="003B48C6" w:rsidRDefault="00CA09D7" w:rsidP="003B48C6">
            <w:pPr>
              <w:pStyle w:val="1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48C6">
              <w:rPr>
                <w:rFonts w:ascii="Times New Roman" w:hAnsi="Times New Roman"/>
                <w:sz w:val="28"/>
                <w:szCs w:val="28"/>
              </w:rPr>
              <w:t xml:space="preserve">Найменування </w:t>
            </w:r>
            <w:bookmarkStart w:id="3" w:name="OCRUncertain475"/>
            <w:r w:rsidRPr="003B48C6">
              <w:rPr>
                <w:rFonts w:ascii="Times New Roman" w:hAnsi="Times New Roman"/>
                <w:sz w:val="28"/>
                <w:szCs w:val="28"/>
              </w:rPr>
              <w:t>е</w:t>
            </w:r>
            <w:bookmarkEnd w:id="3"/>
            <w:r w:rsidRPr="003B48C6">
              <w:rPr>
                <w:rFonts w:ascii="Times New Roman" w:hAnsi="Times New Roman"/>
                <w:sz w:val="28"/>
                <w:szCs w:val="28"/>
              </w:rPr>
              <w:t>тап</w:t>
            </w:r>
            <w:r w:rsidR="00087E39" w:rsidRPr="003B48C6">
              <w:rPr>
                <w:rFonts w:ascii="Times New Roman" w:hAnsi="Times New Roman"/>
                <w:sz w:val="28"/>
                <w:szCs w:val="28"/>
              </w:rPr>
              <w:t>у роботи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E39" w:rsidRPr="003B48C6" w:rsidRDefault="00CA09D7" w:rsidP="003B48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48C6">
              <w:rPr>
                <w:rFonts w:ascii="Times New Roman" w:hAnsi="Times New Roman"/>
                <w:sz w:val="28"/>
                <w:szCs w:val="28"/>
              </w:rPr>
              <w:t xml:space="preserve">Термін виконання </w:t>
            </w:r>
          </w:p>
          <w:p w:rsidR="00CA09D7" w:rsidRPr="003B48C6" w:rsidRDefault="00CA09D7" w:rsidP="003B48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09D7" w:rsidRPr="003B48C6" w:rsidRDefault="00085534" w:rsidP="003B48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7C23C5" w:rsidRPr="003B48C6" w:rsidTr="00087E39">
        <w:trPr>
          <w:trHeight w:val="54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3C5" w:rsidRPr="003B48C6" w:rsidRDefault="007C23C5" w:rsidP="003B48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48C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3C5" w:rsidRPr="003B48C6" w:rsidRDefault="007C23C5" w:rsidP="003B48C6">
            <w:pPr>
              <w:pStyle w:val="1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48C6">
              <w:rPr>
                <w:rFonts w:ascii="Times New Roman" w:hAnsi="Times New Roman"/>
                <w:sz w:val="28"/>
                <w:szCs w:val="28"/>
              </w:rPr>
              <w:t>Проектування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3C5" w:rsidRPr="003B48C6" w:rsidRDefault="007C23C5" w:rsidP="003B48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48C6">
              <w:rPr>
                <w:rFonts w:ascii="Times New Roman" w:hAnsi="Times New Roman"/>
                <w:sz w:val="28"/>
                <w:szCs w:val="28"/>
              </w:rPr>
              <w:t>9.10.12 – 23.10.12</w:t>
            </w: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3C5" w:rsidRPr="003B48C6" w:rsidRDefault="00085534" w:rsidP="00085534">
            <w:pPr>
              <w:pStyle w:val="1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Технічне завдання</w:t>
            </w:r>
          </w:p>
        </w:tc>
      </w:tr>
      <w:tr w:rsidR="00CA09D7" w:rsidRPr="003B48C6" w:rsidTr="00087E39">
        <w:trPr>
          <w:trHeight w:val="54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09D7" w:rsidRPr="003B48C6" w:rsidRDefault="007C23C5" w:rsidP="003B48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48C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09D7" w:rsidRPr="003B48C6" w:rsidRDefault="005172AD" w:rsidP="003B48C6">
            <w:pPr>
              <w:pStyle w:val="1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Розробка програмного забезпечення серверної частини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09D7" w:rsidRPr="003B48C6" w:rsidRDefault="00087E39" w:rsidP="003B48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48C6">
              <w:rPr>
                <w:rFonts w:ascii="Times New Roman" w:hAnsi="Times New Roman"/>
                <w:sz w:val="28"/>
                <w:szCs w:val="28"/>
              </w:rPr>
              <w:t>9.10.12 – 6.11.12</w:t>
            </w: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09D7" w:rsidRPr="003B48C6" w:rsidRDefault="00786EE9" w:rsidP="00786EE9">
            <w:pPr>
              <w:pStyle w:val="1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ПЗ на електронному пристрої</w:t>
            </w:r>
            <w:r w:rsidR="00087E39" w:rsidRPr="003B48C6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087E39" w:rsidRPr="003B48C6" w:rsidTr="00087E39">
        <w:trPr>
          <w:trHeight w:val="54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E39" w:rsidRPr="003B48C6" w:rsidRDefault="007C23C5" w:rsidP="003B48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48C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E39" w:rsidRPr="003B48C6" w:rsidRDefault="005172AD" w:rsidP="005172AD">
            <w:pPr>
              <w:pStyle w:val="1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Розробка програмного забезпечення клієнтської частини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E39" w:rsidRPr="003B48C6" w:rsidRDefault="00087E39" w:rsidP="003B48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48C6">
              <w:rPr>
                <w:rFonts w:ascii="Times New Roman" w:hAnsi="Times New Roman"/>
                <w:sz w:val="28"/>
                <w:szCs w:val="28"/>
              </w:rPr>
              <w:t>6.11.12 – 4.12.12</w:t>
            </w: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E39" w:rsidRPr="003B48C6" w:rsidRDefault="00786EE9" w:rsidP="00786EE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ПЗ на електронному пристрої</w:t>
            </w:r>
            <w:r w:rsidR="00F460F6" w:rsidRPr="003B48C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A09D7" w:rsidRPr="003B48C6" w:rsidRDefault="00CA09D7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61BFE" w:rsidRDefault="00CA09D7" w:rsidP="00661BFE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48C6">
        <w:rPr>
          <w:rFonts w:ascii="Times New Roman" w:hAnsi="Times New Roman"/>
          <w:b/>
          <w:sz w:val="28"/>
          <w:szCs w:val="28"/>
          <w:u w:val="single"/>
        </w:rPr>
        <w:t>4. О</w:t>
      </w:r>
      <w:r w:rsidR="00F460F6" w:rsidRPr="003B48C6">
        <w:rPr>
          <w:rFonts w:ascii="Times New Roman" w:hAnsi="Times New Roman"/>
          <w:b/>
          <w:sz w:val="28"/>
          <w:szCs w:val="28"/>
          <w:u w:val="single"/>
        </w:rPr>
        <w:t>сновні вимоги до виконання роботи</w:t>
      </w:r>
    </w:p>
    <w:p w:rsidR="00A909E3" w:rsidRPr="00A909E3" w:rsidRDefault="00A909E3" w:rsidP="00A909E3">
      <w:pPr>
        <w:rPr>
          <w:rFonts w:ascii="Times New Roman" w:hAnsi="Times New Roman"/>
          <w:sz w:val="28"/>
          <w:szCs w:val="28"/>
        </w:rPr>
      </w:pPr>
      <w:r w:rsidRPr="00A909E3">
        <w:rPr>
          <w:rFonts w:ascii="Times New Roman" w:hAnsi="Times New Roman"/>
          <w:sz w:val="28"/>
          <w:szCs w:val="28"/>
        </w:rPr>
        <w:t>4.1. Основні вимоги до системи:</w:t>
      </w:r>
    </w:p>
    <w:p w:rsidR="00661BFE" w:rsidRPr="00A909E3" w:rsidRDefault="00661BFE" w:rsidP="00661BFE">
      <w:pPr>
        <w:spacing w:line="360" w:lineRule="auto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Пошук</w:t>
      </w:r>
      <w:proofErr w:type="spellEnd"/>
    </w:p>
    <w:p w:rsidR="00661BFE" w:rsidRPr="00661BFE" w:rsidRDefault="00661BFE" w:rsidP="00661BFE">
      <w:pPr>
        <w:widowControl/>
        <w:autoSpaceDE/>
        <w:autoSpaceDN/>
        <w:adjustRightInd/>
        <w:spacing w:line="360" w:lineRule="auto"/>
        <w:ind w:firstLine="7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1.1.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Загальний</w:t>
      </w:r>
      <w:proofErr w:type="spell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пошук</w:t>
      </w:r>
      <w:proofErr w:type="spell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одне</w:t>
      </w:r>
      <w:proofErr w:type="spell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поле для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пошуку</w:t>
      </w:r>
      <w:proofErr w:type="spellEnd"/>
    </w:p>
    <w:p w:rsidR="00661BFE" w:rsidRPr="00661BFE" w:rsidRDefault="00661BFE" w:rsidP="00661BFE">
      <w:pPr>
        <w:widowControl/>
        <w:autoSpaceDE/>
        <w:autoSpaceDN/>
        <w:adjustRightInd/>
        <w:spacing w:line="360" w:lineRule="auto"/>
        <w:ind w:firstLine="7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1.2.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Пошук</w:t>
      </w:r>
      <w:proofErr w:type="spell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можливим</w:t>
      </w:r>
      <w:proofErr w:type="spell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полям:</w:t>
      </w:r>
    </w:p>
    <w:p w:rsidR="00661BFE" w:rsidRPr="00661BFE" w:rsidRDefault="00661BFE" w:rsidP="00661BFE">
      <w:pPr>
        <w:widowControl/>
        <w:autoSpaceDE/>
        <w:autoSpaceDN/>
        <w:adjustRightInd/>
        <w:spacing w:line="360" w:lineRule="auto"/>
        <w:ind w:left="720" w:firstLine="7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назва</w:t>
      </w:r>
      <w:proofErr w:type="spellEnd"/>
    </w:p>
    <w:p w:rsidR="00661BFE" w:rsidRPr="00661BFE" w:rsidRDefault="00661BFE" w:rsidP="00661BFE">
      <w:pPr>
        <w:widowControl/>
        <w:autoSpaceDE/>
        <w:autoSpaceDN/>
        <w:adjustRightInd/>
        <w:spacing w:line="360" w:lineRule="auto"/>
        <w:ind w:left="720" w:firstLine="7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- автор</w:t>
      </w:r>
    </w:p>
    <w:p w:rsidR="00661BFE" w:rsidRPr="00661BFE" w:rsidRDefault="00661BFE" w:rsidP="00661BFE">
      <w:pPr>
        <w:widowControl/>
        <w:autoSpaceDE/>
        <w:autoSpaceDN/>
        <w:adjustRightInd/>
        <w:spacing w:line="360" w:lineRule="auto"/>
        <w:ind w:left="720" w:firstLine="7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класифікація</w:t>
      </w:r>
      <w:proofErr w:type="spellEnd"/>
    </w:p>
    <w:p w:rsidR="00661BFE" w:rsidRPr="00661BFE" w:rsidRDefault="00661BFE" w:rsidP="00661BFE">
      <w:pPr>
        <w:widowControl/>
        <w:autoSpaceDE/>
        <w:autoSpaceDN/>
        <w:adjustRightInd/>
        <w:spacing w:line="360" w:lineRule="auto"/>
        <w:ind w:left="720" w:firstLine="7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ключові</w:t>
      </w:r>
      <w:proofErr w:type="spell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слова</w:t>
      </w:r>
    </w:p>
    <w:p w:rsidR="00661BFE" w:rsidRPr="00661BFE" w:rsidRDefault="00661BFE" w:rsidP="00661BFE">
      <w:pPr>
        <w:widowControl/>
        <w:autoSpaceDE/>
        <w:autoSpaceDN/>
        <w:adjustRightInd/>
        <w:spacing w:line="360" w:lineRule="auto"/>
        <w:ind w:firstLine="7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1.3.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Пошук</w:t>
      </w:r>
      <w:proofErr w:type="spell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по автору</w:t>
      </w:r>
    </w:p>
    <w:p w:rsidR="00C96E65" w:rsidRDefault="00661BFE" w:rsidP="00C96E65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результатів</w:t>
      </w:r>
      <w:proofErr w:type="spell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пошуку</w:t>
      </w:r>
      <w:proofErr w:type="spell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у</w:t>
      </w:r>
      <w:proofErr w:type="gram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наперед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заданому</w:t>
      </w:r>
      <w:proofErr w:type="spell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форматі</w:t>
      </w:r>
      <w:proofErr w:type="spell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br/>
        <w:t xml:space="preserve">3.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Типи</w:t>
      </w:r>
      <w:proofErr w:type="spellEnd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61BFE">
        <w:rPr>
          <w:rFonts w:ascii="Times New Roman" w:hAnsi="Times New Roman"/>
          <w:color w:val="000000"/>
          <w:sz w:val="28"/>
          <w:szCs w:val="28"/>
          <w:lang w:val="ru-RU"/>
        </w:rPr>
        <w:t>користувачів</w:t>
      </w:r>
      <w:proofErr w:type="spellEnd"/>
    </w:p>
    <w:p w:rsidR="003B48C6" w:rsidRPr="00C96E65" w:rsidRDefault="00C96E65" w:rsidP="00C96E65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Бібліографи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редагувати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стандарту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Rusmark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ab/>
        <w:t xml:space="preserve">-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Редактори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мають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залоговані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щоб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створювати</w:t>
      </w:r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вносити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ru-RU"/>
        </w:rPr>
        <w:t>про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авторів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і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класифікацію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записів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-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Читачі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мають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можливість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придивлятись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результ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ати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Авторизація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обов'язкова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br/>
        <w:t xml:space="preserve">4. </w:t>
      </w:r>
      <w:proofErr w:type="gram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Для</w:t>
      </w:r>
      <w:proofErr w:type="gram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редакторів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4.1.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Створення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редагування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класифікації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4.2.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Створення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нового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запису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4.2.1.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Опис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запису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( </w:t>
      </w:r>
      <w:proofErr w:type="gram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поля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опису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)</w:t>
      </w:r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4.2.2.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Вибі</w:t>
      </w:r>
      <w:proofErr w:type="gram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р</w:t>
      </w:r>
      <w:proofErr w:type="spellEnd"/>
      <w:proofErr w:type="gram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/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Створення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автора</w:t>
      </w:r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4.2.3.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 xml:space="preserve"> файлу </w:t>
      </w:r>
      <w:proofErr w:type="spellStart"/>
      <w:r w:rsidR="00661BFE" w:rsidRPr="00661BFE">
        <w:rPr>
          <w:rFonts w:ascii="Times New Roman" w:hAnsi="Times New Roman"/>
          <w:color w:val="000000"/>
          <w:sz w:val="28"/>
          <w:szCs w:val="28"/>
          <w:lang w:val="ru-RU"/>
        </w:rPr>
        <w:t>запису</w:t>
      </w:r>
      <w:proofErr w:type="spellEnd"/>
    </w:p>
    <w:p w:rsidR="003B48C6" w:rsidRDefault="00661BFE" w:rsidP="003B48C6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61BFE">
        <w:rPr>
          <w:rFonts w:ascii="Times New Roman" w:hAnsi="Times New Roman"/>
          <w:sz w:val="28"/>
          <w:szCs w:val="28"/>
          <w:lang w:val="ru-RU"/>
        </w:rPr>
        <w:t xml:space="preserve">5. </w:t>
      </w:r>
      <w:proofErr w:type="spellStart"/>
      <w:proofErr w:type="gramStart"/>
      <w:r w:rsidRPr="00A909E3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A909E3">
        <w:rPr>
          <w:rFonts w:ascii="Times New Roman" w:hAnsi="Times New Roman"/>
          <w:sz w:val="28"/>
          <w:szCs w:val="28"/>
          <w:lang w:val="ru-RU"/>
        </w:rPr>
        <w:t>ідтримка</w:t>
      </w:r>
      <w:proofErr w:type="spellEnd"/>
      <w:r w:rsidRPr="00A909E3">
        <w:rPr>
          <w:rFonts w:ascii="Times New Roman" w:hAnsi="Times New Roman"/>
          <w:sz w:val="28"/>
          <w:szCs w:val="28"/>
          <w:lang w:val="ru-RU"/>
        </w:rPr>
        <w:t xml:space="preserve"> стан</w:t>
      </w:r>
      <w:r>
        <w:rPr>
          <w:rFonts w:ascii="Times New Roman" w:hAnsi="Times New Roman"/>
          <w:sz w:val="28"/>
          <w:szCs w:val="28"/>
        </w:rPr>
        <w:t>д</w:t>
      </w:r>
      <w:proofErr w:type="spellStart"/>
      <w:r w:rsidRPr="00A909E3">
        <w:rPr>
          <w:rFonts w:ascii="Times New Roman" w:hAnsi="Times New Roman"/>
          <w:sz w:val="28"/>
          <w:szCs w:val="28"/>
          <w:lang w:val="ru-RU"/>
        </w:rPr>
        <w:t>арту</w:t>
      </w:r>
      <w:proofErr w:type="spellEnd"/>
      <w:r w:rsidRPr="00A909E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Rusmark</w:t>
      </w:r>
      <w:proofErr w:type="spellEnd"/>
    </w:p>
    <w:p w:rsidR="00661BFE" w:rsidRPr="00661BFE" w:rsidRDefault="00661BFE" w:rsidP="003B48C6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  <w:t>5.1. Створення відповідних таблиць бази даних для збереження необхідних полів,</w:t>
      </w:r>
      <w:r w:rsidRPr="00661BF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що передбачені </w:t>
      </w:r>
      <w:proofErr w:type="spellStart"/>
      <w:r>
        <w:rPr>
          <w:rFonts w:ascii="Times New Roman" w:hAnsi="Times New Roman"/>
          <w:sz w:val="28"/>
          <w:szCs w:val="28"/>
        </w:rPr>
        <w:t>Rusmark</w:t>
      </w:r>
      <w:proofErr w:type="spellEnd"/>
    </w:p>
    <w:p w:rsidR="00661BFE" w:rsidRDefault="00661BFE" w:rsidP="003B48C6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61BFE">
        <w:rPr>
          <w:rFonts w:ascii="Times New Roman" w:hAnsi="Times New Roman"/>
          <w:sz w:val="28"/>
          <w:szCs w:val="28"/>
          <w:lang w:val="ru-RU"/>
        </w:rPr>
        <w:tab/>
        <w:t>5.2.</w:t>
      </w:r>
      <w:r w:rsidRPr="00661BF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661BFE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661BF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61BFE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661BFE">
        <w:rPr>
          <w:rFonts w:ascii="Times New Roman" w:hAnsi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/>
          <w:sz w:val="28"/>
          <w:szCs w:val="28"/>
        </w:rPr>
        <w:t>внесення, редагування та видалення</w:t>
      </w:r>
      <w:r w:rsidRPr="00661BF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61BFE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</w:p>
    <w:p w:rsidR="00A909E3" w:rsidRDefault="00A909E3" w:rsidP="003B48C6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4.2.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сторінок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клієнтського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909E3" w:rsidRPr="00661BFE" w:rsidRDefault="00A909E3" w:rsidP="003B48C6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6120765" cy="4592320"/>
            <wp:effectExtent l="19050" t="0" r="0" b="0"/>
            <wp:docPr id="1" name="Рисунок 0" descr="accoun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 pa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120765" cy="4627880"/>
            <wp:effectExtent l="19050" t="0" r="0" b="0"/>
            <wp:docPr id="2" name="Рисунок 1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6120765" cy="4624070"/>
            <wp:effectExtent l="19050" t="0" r="0" b="0"/>
            <wp:docPr id="4" name="Рисунок 3" descr="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120765" cy="4606290"/>
            <wp:effectExtent l="19050" t="0" r="0" b="0"/>
            <wp:docPr id="5" name="Рисунок 4" descr="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6120765" cy="4681220"/>
            <wp:effectExtent l="19050" t="0" r="0" b="0"/>
            <wp:docPr id="6" name="Рисунок 5" descr="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FE" w:rsidRPr="00661BFE" w:rsidRDefault="00661BFE" w:rsidP="003B48C6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A09D7" w:rsidRPr="003B48C6" w:rsidRDefault="00F460F6" w:rsidP="003B48C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48C6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5. Очікуваний результат та </w:t>
      </w:r>
      <w:r w:rsidR="00CA09D7" w:rsidRPr="003B48C6">
        <w:rPr>
          <w:rFonts w:ascii="Times New Roman" w:hAnsi="Times New Roman"/>
          <w:b/>
          <w:sz w:val="28"/>
          <w:szCs w:val="28"/>
          <w:u w:val="single"/>
        </w:rPr>
        <w:t>реалізація рез</w:t>
      </w:r>
      <w:bookmarkStart w:id="4" w:name="OCRUncertain478"/>
      <w:r w:rsidR="00CA09D7" w:rsidRPr="003B48C6">
        <w:rPr>
          <w:rFonts w:ascii="Times New Roman" w:hAnsi="Times New Roman"/>
          <w:b/>
          <w:sz w:val="28"/>
          <w:szCs w:val="28"/>
          <w:u w:val="single"/>
        </w:rPr>
        <w:t>у</w:t>
      </w:r>
      <w:bookmarkEnd w:id="4"/>
      <w:r w:rsidR="00CA09D7" w:rsidRPr="003B48C6">
        <w:rPr>
          <w:rFonts w:ascii="Times New Roman" w:hAnsi="Times New Roman"/>
          <w:b/>
          <w:sz w:val="28"/>
          <w:szCs w:val="28"/>
          <w:u w:val="single"/>
        </w:rPr>
        <w:t>льтат</w:t>
      </w:r>
      <w:r w:rsidRPr="003B48C6">
        <w:rPr>
          <w:rFonts w:ascii="Times New Roman" w:hAnsi="Times New Roman"/>
          <w:b/>
          <w:sz w:val="28"/>
          <w:szCs w:val="28"/>
          <w:u w:val="single"/>
        </w:rPr>
        <w:t>у роботи</w:t>
      </w:r>
    </w:p>
    <w:p w:rsidR="001D79B5" w:rsidRPr="001D79B5" w:rsidRDefault="00F460F6" w:rsidP="001D79B5">
      <w:pPr>
        <w:spacing w:line="360" w:lineRule="auto"/>
        <w:ind w:firstLine="720"/>
        <w:jc w:val="both"/>
        <w:rPr>
          <w:iCs/>
          <w:sz w:val="28"/>
          <w:szCs w:val="28"/>
        </w:rPr>
      </w:pPr>
      <w:r w:rsidRPr="001D79B5">
        <w:rPr>
          <w:sz w:val="28"/>
          <w:szCs w:val="28"/>
        </w:rPr>
        <w:t xml:space="preserve">Розроблену систему призначено для дистанційного доступу та зберігання </w:t>
      </w:r>
      <w:r w:rsidR="00DF39FC" w:rsidRPr="001D79B5">
        <w:rPr>
          <w:sz w:val="28"/>
          <w:szCs w:val="28"/>
        </w:rPr>
        <w:t>електронних</w:t>
      </w:r>
      <w:r w:rsidRPr="001D79B5">
        <w:rPr>
          <w:sz w:val="28"/>
          <w:szCs w:val="28"/>
        </w:rPr>
        <w:t xml:space="preserve"> матеріалів. Система призначена для </w:t>
      </w:r>
      <w:r w:rsidR="001D79B5" w:rsidRPr="001D79B5">
        <w:rPr>
          <w:bCs/>
          <w:sz w:val="28"/>
          <w:szCs w:val="28"/>
        </w:rPr>
        <w:t>Наукової бібліотеки ім</w:t>
      </w:r>
      <w:r w:rsidR="001D79B5">
        <w:rPr>
          <w:bCs/>
          <w:sz w:val="28"/>
          <w:szCs w:val="28"/>
        </w:rPr>
        <w:t xml:space="preserve">ені </w:t>
      </w:r>
      <w:r w:rsidR="001D79B5" w:rsidRPr="001D79B5">
        <w:rPr>
          <w:bCs/>
          <w:sz w:val="28"/>
          <w:szCs w:val="28"/>
        </w:rPr>
        <w:t>М</w:t>
      </w:r>
      <w:r w:rsidR="001D79B5">
        <w:rPr>
          <w:bCs/>
          <w:sz w:val="28"/>
          <w:szCs w:val="28"/>
        </w:rPr>
        <w:t xml:space="preserve">ихайла </w:t>
      </w:r>
      <w:r w:rsidR="001D79B5" w:rsidRPr="001D79B5">
        <w:rPr>
          <w:bCs/>
          <w:sz w:val="28"/>
          <w:szCs w:val="28"/>
        </w:rPr>
        <w:t xml:space="preserve">Максимовича </w:t>
      </w:r>
      <w:r w:rsidR="001D79B5" w:rsidRPr="001D79B5">
        <w:rPr>
          <w:iCs/>
          <w:sz w:val="28"/>
          <w:szCs w:val="28"/>
        </w:rPr>
        <w:t>Київського національного університету імені Тараса Шевченка</w:t>
      </w:r>
    </w:p>
    <w:p w:rsidR="00F460F6" w:rsidRPr="00A909E3" w:rsidRDefault="00F460F6" w:rsidP="00661BF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F39FC" w:rsidRDefault="00F460F6" w:rsidP="00DF39FC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3B48C6">
        <w:rPr>
          <w:rFonts w:ascii="Times New Roman" w:hAnsi="Times New Roman"/>
          <w:sz w:val="28"/>
          <w:szCs w:val="28"/>
        </w:rPr>
        <w:t xml:space="preserve">Результатом роботи буде система </w:t>
      </w:r>
      <w:r w:rsidR="00BF41B8" w:rsidRPr="003B48C6">
        <w:rPr>
          <w:rFonts w:ascii="Times New Roman" w:hAnsi="Times New Roman"/>
          <w:sz w:val="28"/>
          <w:szCs w:val="28"/>
        </w:rPr>
        <w:t xml:space="preserve">зберігання </w:t>
      </w:r>
      <w:r w:rsidR="00DF39FC">
        <w:rPr>
          <w:rFonts w:ascii="Times New Roman" w:hAnsi="Times New Roman"/>
          <w:sz w:val="28"/>
          <w:szCs w:val="28"/>
        </w:rPr>
        <w:t>електронних</w:t>
      </w:r>
      <w:r w:rsidR="00BF41B8" w:rsidRPr="003B48C6">
        <w:rPr>
          <w:rFonts w:ascii="Times New Roman" w:hAnsi="Times New Roman"/>
          <w:sz w:val="28"/>
          <w:szCs w:val="28"/>
        </w:rPr>
        <w:t xml:space="preserve"> матеріалів</w:t>
      </w:r>
      <w:r w:rsidR="00DF39FC">
        <w:rPr>
          <w:rFonts w:ascii="Times New Roman" w:hAnsi="Times New Roman"/>
          <w:sz w:val="28"/>
          <w:szCs w:val="28"/>
        </w:rPr>
        <w:t xml:space="preserve"> «Електронна бібліотека»</w:t>
      </w:r>
      <w:r w:rsidR="00BF41B8" w:rsidRPr="003B48C6">
        <w:rPr>
          <w:rFonts w:ascii="Times New Roman" w:hAnsi="Times New Roman"/>
          <w:sz w:val="28"/>
          <w:szCs w:val="28"/>
        </w:rPr>
        <w:t>, що дозволятиме</w:t>
      </w:r>
      <w:r w:rsidR="00DF39FC">
        <w:rPr>
          <w:rFonts w:ascii="Times New Roman" w:hAnsi="Times New Roman"/>
          <w:sz w:val="28"/>
          <w:szCs w:val="28"/>
        </w:rPr>
        <w:t xml:space="preserve"> зберігання електронних матеріалів шляхом санкціонованого</w:t>
      </w:r>
      <w:r w:rsidR="00FF18DF">
        <w:rPr>
          <w:rFonts w:ascii="Times New Roman" w:hAnsi="Times New Roman"/>
          <w:sz w:val="28"/>
          <w:szCs w:val="28"/>
        </w:rPr>
        <w:t xml:space="preserve"> дистанційного</w:t>
      </w:r>
      <w:r w:rsidR="00DF39FC">
        <w:rPr>
          <w:rFonts w:ascii="Times New Roman" w:hAnsi="Times New Roman"/>
          <w:sz w:val="28"/>
          <w:szCs w:val="28"/>
        </w:rPr>
        <w:t xml:space="preserve"> доступу.</w:t>
      </w:r>
    </w:p>
    <w:p w:rsidR="00BF41B8" w:rsidRPr="003B48C6" w:rsidRDefault="003B48C6" w:rsidP="00DF39FC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Прийняття роботи здійснюється Викладачем відповідно до вимог технічного завдання.</w:t>
      </w:r>
    </w:p>
    <w:sectPr w:rsidR="00BF41B8" w:rsidRPr="003B48C6" w:rsidSect="00AB6E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1D349480"/>
    <w:name w:val="WW8Num3"/>
    <w:lvl w:ilvl="0">
      <w:start w:val="4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 %1.%2.%3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 %1.%2.%3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 %1.%2.%3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7"/>
    <w:multiLevelType w:val="multilevel"/>
    <w:tmpl w:val="00000007"/>
    <w:name w:val="WW8Num7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 %1.%2.%3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8"/>
    <w:multiLevelType w:val="multilevel"/>
    <w:tmpl w:val="00000008"/>
    <w:name w:val="WW8Num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 %1.%2.%3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A"/>
    <w:multiLevelType w:val="multilevel"/>
    <w:tmpl w:val="0000000A"/>
    <w:name w:val="WW8Num10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 %1.%2.%3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B"/>
    <w:multiLevelType w:val="multilevel"/>
    <w:tmpl w:val="0000000B"/>
    <w:name w:val="WW8Num11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 %1.%2.%3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E"/>
    <w:multiLevelType w:val="multilevel"/>
    <w:tmpl w:val="0000000E"/>
    <w:name w:val="WW8Num1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 %1.%2.%3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42108C2"/>
    <w:multiLevelType w:val="multilevel"/>
    <w:tmpl w:val="34EA73E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08514526"/>
    <w:multiLevelType w:val="hybridMultilevel"/>
    <w:tmpl w:val="A8C05090"/>
    <w:lvl w:ilvl="0" w:tplc="2040BCC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610A20"/>
    <w:multiLevelType w:val="multilevel"/>
    <w:tmpl w:val="404293B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46211237"/>
    <w:multiLevelType w:val="hybridMultilevel"/>
    <w:tmpl w:val="1062015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0505F4A"/>
    <w:multiLevelType w:val="singleLevel"/>
    <w:tmpl w:val="BBCC1DB2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3">
    <w:nsid w:val="56787E65"/>
    <w:multiLevelType w:val="hybridMultilevel"/>
    <w:tmpl w:val="91585BD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A083A21"/>
    <w:multiLevelType w:val="multilevel"/>
    <w:tmpl w:val="0419001D"/>
    <w:numStyleLink w:val="1"/>
  </w:abstractNum>
  <w:abstractNum w:abstractNumId="15">
    <w:nsid w:val="5FF75C79"/>
    <w:multiLevelType w:val="hybridMultilevel"/>
    <w:tmpl w:val="C21AD9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24036B"/>
    <w:multiLevelType w:val="hybridMultilevel"/>
    <w:tmpl w:val="971CBD4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D5042A"/>
    <w:multiLevelType w:val="hybridMultilevel"/>
    <w:tmpl w:val="7584C1A0"/>
    <w:lvl w:ilvl="0" w:tplc="2A8A7D10">
      <w:start w:val="1"/>
      <w:numFmt w:val="decimal"/>
      <w:lvlText w:val="1.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5570D5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02344CF"/>
    <w:multiLevelType w:val="multilevel"/>
    <w:tmpl w:val="0419001D"/>
    <w:styleLink w:val="1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russianLow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8"/>
  </w:num>
  <w:num w:numId="2">
    <w:abstractNumId w:val="1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12"/>
  </w:num>
  <w:num w:numId="15">
    <w:abstractNumId w:val="15"/>
  </w:num>
  <w:num w:numId="16">
    <w:abstractNumId w:val="9"/>
  </w:num>
  <w:num w:numId="17">
    <w:abstractNumId w:val="13"/>
  </w:num>
  <w:num w:numId="18">
    <w:abstractNumId w:val="11"/>
  </w:num>
  <w:num w:numId="19">
    <w:abstractNumId w:val="16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CA09D7"/>
    <w:rsid w:val="000168FB"/>
    <w:rsid w:val="00046386"/>
    <w:rsid w:val="00046897"/>
    <w:rsid w:val="00085534"/>
    <w:rsid w:val="00087E39"/>
    <w:rsid w:val="00180B8B"/>
    <w:rsid w:val="001D79B5"/>
    <w:rsid w:val="00255988"/>
    <w:rsid w:val="0037732C"/>
    <w:rsid w:val="003B48C6"/>
    <w:rsid w:val="004A08E1"/>
    <w:rsid w:val="004F4D2C"/>
    <w:rsid w:val="005005C6"/>
    <w:rsid w:val="005172AD"/>
    <w:rsid w:val="00551DD1"/>
    <w:rsid w:val="00661BFE"/>
    <w:rsid w:val="00662815"/>
    <w:rsid w:val="00672374"/>
    <w:rsid w:val="006A3E24"/>
    <w:rsid w:val="006F77F5"/>
    <w:rsid w:val="007720EC"/>
    <w:rsid w:val="00786EE9"/>
    <w:rsid w:val="007C23C5"/>
    <w:rsid w:val="007D1A43"/>
    <w:rsid w:val="008A19E1"/>
    <w:rsid w:val="009416AD"/>
    <w:rsid w:val="00941E9D"/>
    <w:rsid w:val="00980A13"/>
    <w:rsid w:val="00A205CC"/>
    <w:rsid w:val="00A909E3"/>
    <w:rsid w:val="00AB4C36"/>
    <w:rsid w:val="00AB6E7F"/>
    <w:rsid w:val="00BF41B8"/>
    <w:rsid w:val="00C96E65"/>
    <w:rsid w:val="00CA09D7"/>
    <w:rsid w:val="00DC1242"/>
    <w:rsid w:val="00DF39FC"/>
    <w:rsid w:val="00F460F6"/>
    <w:rsid w:val="00FF1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09D7"/>
    <w:pPr>
      <w:widowControl w:val="0"/>
      <w:autoSpaceDE w:val="0"/>
      <w:autoSpaceDN w:val="0"/>
      <w:adjustRightInd w:val="0"/>
    </w:pPr>
    <w:rPr>
      <w:rFonts w:ascii="Times New Roman CYR" w:hAnsi="Times New Roman CYR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CA09D7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A09D7"/>
    <w:pPr>
      <w:widowControl/>
      <w:adjustRightInd/>
      <w:jc w:val="both"/>
    </w:pPr>
    <w:rPr>
      <w:rFonts w:ascii="Times New Roman" w:hAnsi="Times New Roman"/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CA09D7"/>
    <w:rPr>
      <w:lang w:eastAsia="ru-RU"/>
    </w:rPr>
  </w:style>
  <w:style w:type="paragraph" w:styleId="a5">
    <w:name w:val="Body Text"/>
    <w:basedOn w:val="a"/>
    <w:link w:val="a6"/>
    <w:rsid w:val="00CA09D7"/>
    <w:pPr>
      <w:spacing w:after="120"/>
    </w:pPr>
  </w:style>
  <w:style w:type="character" w:customStyle="1" w:styleId="a6">
    <w:name w:val="Основной текст Знак"/>
    <w:basedOn w:val="a0"/>
    <w:link w:val="a5"/>
    <w:rsid w:val="00CA09D7"/>
    <w:rPr>
      <w:rFonts w:ascii="Times New Roman CYR" w:hAnsi="Times New Roman CYR"/>
      <w:sz w:val="24"/>
      <w:szCs w:val="24"/>
      <w:lang w:eastAsia="ru-RU"/>
    </w:rPr>
  </w:style>
  <w:style w:type="paragraph" w:styleId="2">
    <w:name w:val="Body Text 2"/>
    <w:basedOn w:val="a"/>
    <w:link w:val="20"/>
    <w:rsid w:val="00CA09D7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CA09D7"/>
    <w:rPr>
      <w:rFonts w:ascii="Times New Roman CYR" w:hAnsi="Times New Roman CYR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rsid w:val="00CA09D7"/>
    <w:rPr>
      <w:rFonts w:ascii="Times New Roman CYR" w:hAnsi="Times New Roman CYR"/>
      <w:sz w:val="24"/>
      <w:szCs w:val="24"/>
      <w:lang w:eastAsia="ru-RU"/>
    </w:rPr>
  </w:style>
  <w:style w:type="character" w:customStyle="1" w:styleId="nfakpe">
    <w:name w:val="nfakpe"/>
    <w:basedOn w:val="a0"/>
    <w:rsid w:val="00CA09D7"/>
  </w:style>
  <w:style w:type="paragraph" w:styleId="a7">
    <w:name w:val="Normal (Web)"/>
    <w:basedOn w:val="a"/>
    <w:uiPriority w:val="99"/>
    <w:unhideWhenUsed/>
    <w:rsid w:val="00CA09D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eastAsia="uk-UA"/>
    </w:rPr>
  </w:style>
  <w:style w:type="numbering" w:customStyle="1" w:styleId="1">
    <w:name w:val="Стиль1"/>
    <w:rsid w:val="00CA09D7"/>
    <w:pPr>
      <w:numPr>
        <w:numId w:val="4"/>
      </w:numPr>
    </w:pPr>
  </w:style>
  <w:style w:type="paragraph" w:styleId="a8">
    <w:name w:val="List Paragraph"/>
    <w:basedOn w:val="a"/>
    <w:uiPriority w:val="34"/>
    <w:qFormat/>
    <w:rsid w:val="00CA09D7"/>
    <w:pPr>
      <w:ind w:left="720"/>
      <w:contextualSpacing/>
    </w:pPr>
  </w:style>
  <w:style w:type="paragraph" w:customStyle="1" w:styleId="title4">
    <w:name w:val="title4"/>
    <w:basedOn w:val="a"/>
    <w:rsid w:val="001D79B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eastAsia="uk-UA"/>
    </w:rPr>
  </w:style>
  <w:style w:type="paragraph" w:customStyle="1" w:styleId="title5">
    <w:name w:val="title5"/>
    <w:basedOn w:val="a"/>
    <w:rsid w:val="001D79B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eastAsia="uk-UA"/>
    </w:rPr>
  </w:style>
  <w:style w:type="character" w:customStyle="1" w:styleId="apple-tab-span">
    <w:name w:val="apple-tab-span"/>
    <w:basedOn w:val="a0"/>
    <w:rsid w:val="00661BFE"/>
  </w:style>
  <w:style w:type="paragraph" w:styleId="a9">
    <w:name w:val="Balloon Text"/>
    <w:basedOn w:val="a"/>
    <w:link w:val="aa"/>
    <w:rsid w:val="00A909E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909E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09D7"/>
    <w:pPr>
      <w:widowControl w:val="0"/>
      <w:autoSpaceDE w:val="0"/>
      <w:autoSpaceDN w:val="0"/>
      <w:adjustRightInd w:val="0"/>
    </w:pPr>
    <w:rPr>
      <w:rFonts w:ascii="Times New Roman CYR" w:hAnsi="Times New Roman CYR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CA09D7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A09D7"/>
    <w:pPr>
      <w:widowControl/>
      <w:adjustRightInd/>
      <w:jc w:val="both"/>
    </w:pPr>
    <w:rPr>
      <w:rFonts w:ascii="Times New Roman" w:hAnsi="Times New Roman"/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CA09D7"/>
    <w:rPr>
      <w:lang w:eastAsia="ru-RU"/>
    </w:rPr>
  </w:style>
  <w:style w:type="paragraph" w:styleId="a5">
    <w:name w:val="Body Text"/>
    <w:basedOn w:val="a"/>
    <w:link w:val="a6"/>
    <w:rsid w:val="00CA09D7"/>
    <w:pPr>
      <w:spacing w:after="120"/>
    </w:pPr>
  </w:style>
  <w:style w:type="character" w:customStyle="1" w:styleId="a6">
    <w:name w:val="Основной текст Знак"/>
    <w:basedOn w:val="a0"/>
    <w:link w:val="a5"/>
    <w:rsid w:val="00CA09D7"/>
    <w:rPr>
      <w:rFonts w:ascii="Times New Roman CYR" w:hAnsi="Times New Roman CYR"/>
      <w:sz w:val="24"/>
      <w:szCs w:val="24"/>
      <w:lang w:eastAsia="ru-RU"/>
    </w:rPr>
  </w:style>
  <w:style w:type="paragraph" w:styleId="2">
    <w:name w:val="Body Text 2"/>
    <w:basedOn w:val="a"/>
    <w:link w:val="20"/>
    <w:rsid w:val="00CA09D7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CA09D7"/>
    <w:rPr>
      <w:rFonts w:ascii="Times New Roman CYR" w:hAnsi="Times New Roman CYR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rsid w:val="00CA09D7"/>
    <w:rPr>
      <w:rFonts w:ascii="Times New Roman CYR" w:hAnsi="Times New Roman CYR"/>
      <w:sz w:val="24"/>
      <w:szCs w:val="24"/>
      <w:lang w:eastAsia="ru-RU"/>
    </w:rPr>
  </w:style>
  <w:style w:type="character" w:customStyle="1" w:styleId="nfakpe">
    <w:name w:val="nfakpe"/>
    <w:basedOn w:val="a0"/>
    <w:rsid w:val="00CA09D7"/>
  </w:style>
  <w:style w:type="paragraph" w:styleId="a7">
    <w:name w:val="Normal (Web)"/>
    <w:basedOn w:val="a"/>
    <w:unhideWhenUsed/>
    <w:rsid w:val="00CA09D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eastAsia="uk-UA"/>
    </w:rPr>
  </w:style>
  <w:style w:type="numbering" w:customStyle="1" w:styleId="1">
    <w:name w:val="Стиль1"/>
    <w:rsid w:val="00CA09D7"/>
    <w:pPr>
      <w:numPr>
        <w:numId w:val="4"/>
      </w:numPr>
    </w:pPr>
  </w:style>
  <w:style w:type="paragraph" w:styleId="a8">
    <w:name w:val="List Paragraph"/>
    <w:basedOn w:val="a"/>
    <w:uiPriority w:val="34"/>
    <w:qFormat/>
    <w:rsid w:val="00CA09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5DC75B-2AE6-4FCF-AAB3-CA5F8C473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Ruslan</cp:lastModifiedBy>
  <cp:revision>16</cp:revision>
  <dcterms:created xsi:type="dcterms:W3CDTF">2012-10-09T07:35:00Z</dcterms:created>
  <dcterms:modified xsi:type="dcterms:W3CDTF">2012-12-23T15:43:00Z</dcterms:modified>
</cp:coreProperties>
</file>